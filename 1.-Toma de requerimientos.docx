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74F8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2AFFEAC" w14:textId="2E539491" w:rsidR="00DD1328" w:rsidRPr="008C2396" w:rsidRDefault="00A461FC" w:rsidP="000B1F14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REQUERIMIENTO DE SOFTWARE</w:t>
      </w:r>
    </w:p>
    <w:p w14:paraId="34C9B22D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8C529D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EE2DE24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070FE64" w14:textId="77777777" w:rsidR="006E33C2" w:rsidRPr="008C2396" w:rsidRDefault="006E33C2" w:rsidP="002B6D61">
      <w:pPr>
        <w:pStyle w:val="Ttulo1"/>
      </w:pPr>
      <w:bookmarkStart w:id="0" w:name="_Toc532221774"/>
      <w:r w:rsidRPr="008C2396">
        <w:t xml:space="preserve">DESCRIPCION GENERAL DEL </w:t>
      </w:r>
      <w:r w:rsidR="0070100F" w:rsidRPr="008C2396">
        <w:t>REQUERIMIENTO</w:t>
      </w:r>
      <w:bookmarkEnd w:id="0"/>
    </w:p>
    <w:p w14:paraId="69DC3125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34641937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F564B15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C8B3B05" w14:textId="3A3BB029" w:rsidR="003F51CC" w:rsidRPr="008C2396" w:rsidRDefault="00352363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DB73D5" w:rsidRPr="008C2396" w14:paraId="5E3DE3D7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F282A1E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42E4CA9E" w14:textId="6FA8772D" w:rsidR="006E33C2" w:rsidRPr="008C2396" w:rsidRDefault="00D87EE0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. Despacho de abogados </w:t>
            </w:r>
          </w:p>
        </w:tc>
      </w:tr>
      <w:tr w:rsidR="006E33C2" w:rsidRPr="008C2396" w14:paraId="376AE331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075AA426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B57EEA4" w14:textId="7F9B02E3" w:rsidR="006E33C2" w:rsidRPr="008C2396" w:rsidRDefault="002B3D1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25/02/2022</w:t>
            </w:r>
          </w:p>
        </w:tc>
      </w:tr>
      <w:tr w:rsidR="00DB73D5" w:rsidRPr="008C2396" w14:paraId="583B5415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1A9AB1EF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BA8DD37" w14:textId="08504927" w:rsidR="006E33C2" w:rsidRPr="008C2396" w:rsidRDefault="002B3D1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Mario López González</w:t>
            </w:r>
          </w:p>
        </w:tc>
      </w:tr>
    </w:tbl>
    <w:p w14:paraId="15439748" w14:textId="77777777" w:rsidR="005F3AC8" w:rsidRPr="005F3AC8" w:rsidRDefault="005F3AC8" w:rsidP="005F3AC8">
      <w:pPr>
        <w:pStyle w:val="Piedepgina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5F3AC8">
        <w:rPr>
          <w:rFonts w:ascii="Arial" w:hAnsi="Arial" w:cs="Arial"/>
          <w:b/>
          <w:sz w:val="22"/>
          <w:szCs w:val="22"/>
        </w:rPr>
        <w:tab/>
      </w:r>
    </w:p>
    <w:p w14:paraId="14C16BED" w14:textId="6ED0BA8B" w:rsidR="00775673" w:rsidRDefault="00775673" w:rsidP="005F3AC8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5BADC354" w14:textId="77777777" w:rsidR="005F3AC8" w:rsidRPr="008C2396" w:rsidRDefault="005F3AC8" w:rsidP="005F3AC8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4781"/>
        <w:gridCol w:w="1147"/>
      </w:tblGrid>
      <w:tr w:rsidR="006962B9" w:rsidRPr="008C2396" w14:paraId="62455259" w14:textId="77777777" w:rsidTr="002B6D61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49341A8" w14:textId="4D6FF2C6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ceptación </w:t>
            </w:r>
          </w:p>
        </w:tc>
        <w:tc>
          <w:tcPr>
            <w:tcW w:w="7683" w:type="dxa"/>
            <w:gridSpan w:val="3"/>
            <w:shd w:val="clear" w:color="auto" w:fill="auto"/>
          </w:tcPr>
          <w:p w14:paraId="55D21551" w14:textId="77777777" w:rsidR="006962B9" w:rsidRDefault="004D3EEE" w:rsidP="0014448C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Automatizar las demandas de clientes a través de una página web utilizando un formulario</w:t>
            </w:r>
            <w:r w:rsidR="0014448C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2819D160" w14:textId="77777777" w:rsidR="005D2E88" w:rsidRDefault="005D2E88" w:rsidP="0014448C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llena el formulario, se envía y manda al proceso de pago para finalizar la transacción. </w:t>
            </w:r>
          </w:p>
          <w:p w14:paraId="67B25BAF" w14:textId="17772066" w:rsidR="005D2E88" w:rsidRDefault="008E520E" w:rsidP="0014448C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Para hacer seguimiento a las demandas</w:t>
            </w:r>
            <w:r w:rsidR="007D1876">
              <w:rPr>
                <w:rFonts w:ascii="Arial" w:hAnsi="Arial" w:cs="Arial"/>
                <w:color w:val="A6A6A6"/>
                <w:sz w:val="22"/>
                <w:szCs w:val="22"/>
              </w:rPr>
              <w:t xml:space="preserve">, se </w:t>
            </w:r>
            <w:r w:rsidR="00567D6F">
              <w:rPr>
                <w:rFonts w:ascii="Arial" w:hAnsi="Arial" w:cs="Arial"/>
                <w:color w:val="A6A6A6"/>
                <w:sz w:val="22"/>
                <w:szCs w:val="22"/>
              </w:rPr>
              <w:t>creará</w:t>
            </w:r>
            <w:r w:rsidR="007D1876">
              <w:rPr>
                <w:rFonts w:ascii="Arial" w:hAnsi="Arial" w:cs="Arial"/>
                <w:color w:val="A6A6A6"/>
                <w:sz w:val="22"/>
                <w:szCs w:val="22"/>
              </w:rPr>
              <w:t xml:space="preserve"> una cuenta por cliente para ver actualizaciones.</w:t>
            </w:r>
          </w:p>
          <w:p w14:paraId="30B9E4E5" w14:textId="77777777" w:rsidR="004254F2" w:rsidRDefault="00DE702E" w:rsidP="0014448C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Administrador del sitio recibir</w:t>
            </w:r>
            <w:r w:rsidR="00567D6F">
              <w:rPr>
                <w:rFonts w:ascii="Arial" w:hAnsi="Arial" w:cs="Arial"/>
                <w:color w:val="A6A6A6"/>
                <w:sz w:val="22"/>
                <w:szCs w:val="22"/>
              </w:rPr>
              <w:t xml:space="preserve">á notificaciones de una nueva demanda y se creará automáticamente un documento de Word. </w:t>
            </w:r>
          </w:p>
          <w:p w14:paraId="63910244" w14:textId="77777777" w:rsidR="00572462" w:rsidRDefault="000545A6" w:rsidP="0014448C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Administrador del sitio </w:t>
            </w:r>
            <w:r w:rsidR="00FE2F14">
              <w:rPr>
                <w:rFonts w:ascii="Arial" w:hAnsi="Arial" w:cs="Arial"/>
                <w:color w:val="A6A6A6"/>
                <w:sz w:val="22"/>
                <w:szCs w:val="22"/>
              </w:rPr>
              <w:t xml:space="preserve">recibe los pagos y se verán en un </w:t>
            </w:r>
            <w:proofErr w:type="spellStart"/>
            <w:r w:rsidR="00FE2F14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="00FE2F14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ver la cantidad de ingresos recibidos. </w:t>
            </w:r>
          </w:p>
          <w:p w14:paraId="5C038749" w14:textId="77777777" w:rsidR="00FE2F14" w:rsidRDefault="006323BD" w:rsidP="0014448C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Administrador actualizará el proceso y agregará comentarios a cada demanda. </w:t>
            </w:r>
          </w:p>
          <w:p w14:paraId="3A5491E8" w14:textId="77777777" w:rsidR="006323BD" w:rsidRDefault="00FB0CCF" w:rsidP="0014448C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 usuario le llegan correo de notificación</w:t>
            </w:r>
            <w:r w:rsidR="00BC5716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saber el avance de su proceso. </w:t>
            </w:r>
          </w:p>
          <w:p w14:paraId="7276BE38" w14:textId="77777777" w:rsidR="00BC5716" w:rsidRDefault="00BC5716" w:rsidP="0014448C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Responsive Web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Design</w:t>
            </w:r>
            <w:proofErr w:type="spellEnd"/>
            <w:r w:rsidR="00D534D9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poder verlo desde el celular. </w:t>
            </w:r>
          </w:p>
          <w:p w14:paraId="204A6D06" w14:textId="1AE44420" w:rsidR="00333F06" w:rsidRPr="008C2396" w:rsidRDefault="00333F06" w:rsidP="0014448C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Colores azul marino y blanco. </w:t>
            </w:r>
          </w:p>
        </w:tc>
      </w:tr>
      <w:tr w:rsidR="00CF1831" w:rsidRPr="008C2396" w14:paraId="6623BED1" w14:textId="77777777" w:rsidTr="002B6D61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477703B0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3"/>
            <w:shd w:val="clear" w:color="auto" w:fill="auto"/>
          </w:tcPr>
          <w:p w14:paraId="3BD564DC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48B114F" w14:textId="0A859B6D" w:rsidR="006962B9" w:rsidRPr="008C2396" w:rsidRDefault="00880B3D" w:rsidP="003123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30% de anticipo del total del </w:t>
            </w:r>
            <w:r w:rsidR="000E6984">
              <w:rPr>
                <w:rFonts w:ascii="Arial" w:hAnsi="Arial" w:cs="Arial"/>
                <w:color w:val="A6A6A6"/>
                <w:sz w:val="22"/>
                <w:szCs w:val="22"/>
              </w:rPr>
              <w:t>trabajo. (Si se cancela, no es rembolsable)</w:t>
            </w:r>
          </w:p>
        </w:tc>
      </w:tr>
      <w:tr w:rsidR="00406976" w:rsidRPr="008C2396" w14:paraId="23BA5EFA" w14:textId="77777777" w:rsidTr="002B6D61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045C3DD5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1BCC90D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2"/>
            <w:shd w:val="clear" w:color="auto" w:fill="auto"/>
          </w:tcPr>
          <w:p w14:paraId="2279EC2A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65C513" w14:textId="4B6A6AD7" w:rsidR="00F1592D" w:rsidRPr="008C2396" w:rsidRDefault="00AF6F0B" w:rsidP="002B6D61">
            <w:pPr>
              <w:rPr>
                <w:rFonts w:ascii="Arial" w:hAnsi="Arial" w:cs="Arial"/>
                <w:sz w:val="22"/>
                <w:szCs w:val="22"/>
              </w:rPr>
            </w:pPr>
            <w:r w:rsidRPr="00AF6F0B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1"/>
            <w:r w:rsidRPr="00AF6F0B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FORMCHECKBOX </w:instrText>
            </w:r>
            <w:r w:rsidRPr="00AF6F0B">
              <w:rPr>
                <w:rFonts w:ascii="Arial" w:hAnsi="Arial" w:cs="Arial"/>
                <w:sz w:val="22"/>
                <w:szCs w:val="22"/>
                <w:highlight w:val="yellow"/>
              </w:rPr>
            </w:r>
            <w:r w:rsidRPr="00AF6F0B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  <w:bookmarkEnd w:id="1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Pr="00AF6F0B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3"/>
            <w:r w:rsidRPr="00AF6F0B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FORMCHECKBOX </w:instrText>
            </w:r>
            <w:r w:rsidRPr="00AF6F0B">
              <w:rPr>
                <w:rFonts w:ascii="Arial" w:hAnsi="Arial" w:cs="Arial"/>
                <w:sz w:val="22"/>
                <w:szCs w:val="22"/>
                <w:highlight w:val="yellow"/>
              </w:rPr>
            </w:r>
            <w:r w:rsidRPr="00AF6F0B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  <w:bookmarkEnd w:id="3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6D463E1F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A0B65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7423FD53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669B4123" w14:textId="77777777" w:rsidTr="002B6D61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3FDA602E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7A8A9DD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shd w:val="clear" w:color="auto" w:fill="auto"/>
          </w:tcPr>
          <w:p w14:paraId="5C89655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E02981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6490CAF8" w14:textId="749721BB" w:rsidR="00406976" w:rsidRPr="00D1764B" w:rsidRDefault="004C7A35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C7A35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8"/>
            <w:r w:rsidRPr="004C7A35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FORMCHECKBOX </w:instrText>
            </w:r>
            <w:r w:rsidRPr="004C7A35">
              <w:rPr>
                <w:rFonts w:ascii="Arial" w:hAnsi="Arial" w:cs="Arial"/>
                <w:sz w:val="22"/>
                <w:szCs w:val="22"/>
                <w:highlight w:val="yellow"/>
              </w:rPr>
            </w:r>
            <w:r w:rsidRPr="004C7A35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  <w:bookmarkEnd w:id="8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21C7838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7E0DC069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709B6B5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1571B15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45ADFEA6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F0EF32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B94137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ABC6BD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981F13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910C51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3650C7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78154999" w14:textId="77777777" w:rsidTr="002B6D61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6D1EBFBE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FAEC8AB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shd w:val="clear" w:color="auto" w:fill="auto"/>
          </w:tcPr>
          <w:p w14:paraId="7F5530A4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3812B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C31E7B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61943CE4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0EF0D1A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47A7601D" w14:textId="353C9DF5" w:rsidR="00406976" w:rsidRPr="00D1764B" w:rsidRDefault="004C7A35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4C7A35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7A35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FORMCHECKBOX </w:instrText>
            </w:r>
            <w:r w:rsidRPr="004C7A35">
              <w:rPr>
                <w:rFonts w:ascii="Arial" w:hAnsi="Arial" w:cs="Arial"/>
                <w:sz w:val="22"/>
                <w:szCs w:val="22"/>
                <w:highlight w:val="yellow"/>
              </w:rPr>
            </w:r>
            <w:r w:rsidRPr="004C7A35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7B1F02B6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6FB7F993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7FEE672C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7F8FD0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61064C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DF7727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8EF64A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2F5F6B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106E1C4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00FC56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36936E4E" w14:textId="77777777" w:rsidTr="002B6D61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3B572F8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3"/>
            <w:shd w:val="clear" w:color="auto" w:fill="auto"/>
          </w:tcPr>
          <w:p w14:paraId="43087593" w14:textId="51948B7F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2B6D61"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</w:p>
        </w:tc>
      </w:tr>
    </w:tbl>
    <w:p w14:paraId="5F73E848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7CBB4249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6EAD285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99B16A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DC0D27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0D4D9F3" w14:textId="77777777" w:rsidR="00AD7B79" w:rsidRDefault="00AD7B79" w:rsidP="001C5E06">
      <w:pPr>
        <w:rPr>
          <w:rFonts w:ascii="Arial" w:hAnsi="Arial" w:cs="Arial"/>
          <w:b/>
          <w:sz w:val="28"/>
          <w:szCs w:val="28"/>
        </w:rPr>
      </w:pPr>
    </w:p>
    <w:p w14:paraId="2B2DFFD5" w14:textId="77777777" w:rsidR="00653B06" w:rsidRDefault="00653B06" w:rsidP="001C5E06">
      <w:pPr>
        <w:rPr>
          <w:rFonts w:ascii="Arial" w:hAnsi="Arial" w:cs="Arial"/>
          <w:b/>
          <w:sz w:val="28"/>
          <w:szCs w:val="28"/>
        </w:rPr>
      </w:pPr>
    </w:p>
    <w:p w14:paraId="3950C80C" w14:textId="77777777" w:rsidR="00653B06" w:rsidRDefault="00653B06" w:rsidP="001C5E06">
      <w:pPr>
        <w:rPr>
          <w:rFonts w:ascii="Arial" w:hAnsi="Arial" w:cs="Arial"/>
          <w:b/>
          <w:sz w:val="28"/>
          <w:szCs w:val="28"/>
        </w:rPr>
      </w:pPr>
    </w:p>
    <w:p w14:paraId="778D32CB" w14:textId="3F1EA4DE" w:rsidR="00653B06" w:rsidRDefault="00653B06" w:rsidP="001C5E0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Firmas de ac</w:t>
      </w:r>
      <w:r w:rsidR="00CE543D">
        <w:rPr>
          <w:rFonts w:ascii="Arial" w:hAnsi="Arial" w:cs="Arial"/>
          <w:b/>
          <w:sz w:val="28"/>
          <w:szCs w:val="28"/>
        </w:rPr>
        <w:t>eptación.</w:t>
      </w:r>
    </w:p>
    <w:p w14:paraId="5E0CB05B" w14:textId="77777777" w:rsidR="00CE543D" w:rsidRDefault="00CE543D" w:rsidP="001C5E06">
      <w:pPr>
        <w:rPr>
          <w:rFonts w:ascii="Arial" w:hAnsi="Arial" w:cs="Arial"/>
          <w:b/>
          <w:sz w:val="28"/>
          <w:szCs w:val="28"/>
        </w:rPr>
      </w:pPr>
    </w:p>
    <w:p w14:paraId="6A6CAA95" w14:textId="77777777" w:rsidR="00CE543D" w:rsidRDefault="00CE543D" w:rsidP="001C5E06">
      <w:pPr>
        <w:rPr>
          <w:rFonts w:ascii="Arial" w:hAnsi="Arial" w:cs="Arial"/>
          <w:b/>
          <w:sz w:val="28"/>
          <w:szCs w:val="28"/>
        </w:rPr>
      </w:pPr>
    </w:p>
    <w:p w14:paraId="536B95DD" w14:textId="77777777" w:rsidR="00CE543D" w:rsidRDefault="00CE543D" w:rsidP="001C5E06">
      <w:pPr>
        <w:rPr>
          <w:rFonts w:ascii="Arial" w:hAnsi="Arial" w:cs="Arial"/>
          <w:b/>
          <w:sz w:val="28"/>
          <w:szCs w:val="28"/>
        </w:rPr>
      </w:pPr>
    </w:p>
    <w:p w14:paraId="637584A9" w14:textId="77777777" w:rsidR="00CE543D" w:rsidRDefault="00CE543D" w:rsidP="001C5E06">
      <w:pPr>
        <w:rPr>
          <w:rFonts w:ascii="Arial" w:hAnsi="Arial" w:cs="Arial"/>
          <w:b/>
          <w:sz w:val="28"/>
          <w:szCs w:val="28"/>
        </w:rPr>
      </w:pPr>
    </w:p>
    <w:p w14:paraId="79BF3C6E" w14:textId="77777777" w:rsidR="00CE543D" w:rsidRDefault="00CE543D" w:rsidP="001C5E06">
      <w:pPr>
        <w:rPr>
          <w:rFonts w:ascii="Arial" w:hAnsi="Arial" w:cs="Arial"/>
          <w:b/>
          <w:sz w:val="28"/>
          <w:szCs w:val="28"/>
        </w:rPr>
      </w:pPr>
    </w:p>
    <w:p w14:paraId="1274F183" w14:textId="77777777" w:rsidR="0013016F" w:rsidRDefault="0013016F" w:rsidP="001C5E06">
      <w:pPr>
        <w:rPr>
          <w:rFonts w:ascii="Arial" w:hAnsi="Arial" w:cs="Arial"/>
          <w:b/>
          <w:sz w:val="28"/>
          <w:szCs w:val="28"/>
        </w:rPr>
      </w:pPr>
    </w:p>
    <w:p w14:paraId="65CEB197" w14:textId="77777777" w:rsidR="0013016F" w:rsidRPr="008C2396" w:rsidRDefault="0013016F" w:rsidP="0013016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________________________________</w:t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_______________________________</w:t>
      </w:r>
    </w:p>
    <w:p w14:paraId="457FD4E2" w14:textId="77777777" w:rsidR="0013016F" w:rsidRPr="008C2396" w:rsidRDefault="0013016F" w:rsidP="0013016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49EC2745" w14:textId="037800CE" w:rsidR="002B6D61" w:rsidRPr="0013016F" w:rsidRDefault="0013016F" w:rsidP="0013016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Oficina Tecnologías de la Informació</w:t>
      </w:r>
      <w:bookmarkStart w:id="12" w:name="_Toc532221777"/>
      <w:r>
        <w:rPr>
          <w:rFonts w:ascii="Arial" w:hAnsi="Arial" w:cs="Arial"/>
          <w:b/>
          <w:bCs/>
          <w:sz w:val="22"/>
          <w:szCs w:val="22"/>
        </w:rPr>
        <w:t>n</w:t>
      </w:r>
    </w:p>
    <w:p w14:paraId="26A3EDFD" w14:textId="69045575" w:rsidR="002B6D61" w:rsidRDefault="002B6D61" w:rsidP="002B6D61">
      <w:pPr>
        <w:pStyle w:val="Ttulo1"/>
      </w:pPr>
    </w:p>
    <w:p w14:paraId="664F606A" w14:textId="0E32A677" w:rsidR="002B6D61" w:rsidRDefault="002B6D61" w:rsidP="002B6D61">
      <w:pPr>
        <w:rPr>
          <w:lang w:val="es-ES_tradnl" w:eastAsia="en-US"/>
        </w:rPr>
      </w:pPr>
    </w:p>
    <w:p w14:paraId="4828E28B" w14:textId="77777777" w:rsidR="002B6D61" w:rsidRPr="002B6D61" w:rsidRDefault="002B6D61" w:rsidP="002B6D61">
      <w:pPr>
        <w:rPr>
          <w:lang w:val="es-ES_tradnl" w:eastAsia="en-US"/>
        </w:rPr>
      </w:pPr>
    </w:p>
    <w:bookmarkEnd w:id="12"/>
    <w:p w14:paraId="5A145B3C" w14:textId="351B285B" w:rsidR="00084D2E" w:rsidRPr="00517D47" w:rsidRDefault="00084D2E" w:rsidP="001C5E0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sz w:val="22"/>
        </w:rPr>
      </w:pPr>
    </w:p>
    <w:sectPr w:rsidR="00084D2E" w:rsidRPr="00517D47" w:rsidSect="00BE71BB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51918" w14:textId="77777777" w:rsidR="00EF773F" w:rsidRDefault="00EF773F" w:rsidP="00DE32EB">
      <w:pPr>
        <w:pStyle w:val="Sangranormal"/>
      </w:pPr>
      <w:r>
        <w:separator/>
      </w:r>
    </w:p>
  </w:endnote>
  <w:endnote w:type="continuationSeparator" w:id="0">
    <w:p w14:paraId="51D2B357" w14:textId="77777777" w:rsidR="00EF773F" w:rsidRDefault="00EF773F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9A8D1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4A879B0C" w14:textId="77777777" w:rsidTr="00C67CD3">
      <w:trPr>
        <w:trHeight w:val="237"/>
      </w:trPr>
      <w:tc>
        <w:tcPr>
          <w:tcW w:w="1728" w:type="dxa"/>
          <w:vAlign w:val="center"/>
        </w:tcPr>
        <w:p w14:paraId="437E5256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6029832F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339A8907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64094AA7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4F53FC77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5381D84F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88FB7" w14:textId="77777777" w:rsidR="00EF773F" w:rsidRDefault="00EF773F" w:rsidP="00DE32EB">
      <w:pPr>
        <w:pStyle w:val="Sangranormal"/>
      </w:pPr>
      <w:r>
        <w:separator/>
      </w:r>
    </w:p>
  </w:footnote>
  <w:footnote w:type="continuationSeparator" w:id="0">
    <w:p w14:paraId="417C0431" w14:textId="77777777" w:rsidR="00EF773F" w:rsidRDefault="00EF773F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2CE3EA95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431A2DB7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5E588E76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065E1B90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63541CDB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544A5480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EAB149F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442DDF8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71D418BF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298916F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72102E7B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265D2022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0C63F29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071F7C4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2F3AD506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7F0B1135" w14:textId="2453F70A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</w:t>
          </w:r>
          <w:r w:rsidR="00352363">
            <w:rPr>
              <w:rFonts w:ascii="Arial" w:hAnsi="Arial" w:cs="Arial"/>
              <w:b/>
              <w:sz w:val="16"/>
              <w:szCs w:val="16"/>
            </w:rPr>
            <w:t>5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352363">
            <w:rPr>
              <w:rFonts w:ascii="Arial" w:hAnsi="Arial" w:cs="Arial"/>
              <w:b/>
              <w:sz w:val="16"/>
              <w:szCs w:val="16"/>
            </w:rPr>
            <w:t>02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352363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66A01547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DA67BEF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8B55F27"/>
    <w:multiLevelType w:val="hybridMultilevel"/>
    <w:tmpl w:val="6728E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2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CE742C"/>
    <w:multiLevelType w:val="hybridMultilevel"/>
    <w:tmpl w:val="373426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2291"/>
    <w:multiLevelType w:val="multilevel"/>
    <w:tmpl w:val="2A58BA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9"/>
  </w:num>
  <w:num w:numId="5">
    <w:abstractNumId w:val="35"/>
  </w:num>
  <w:num w:numId="6">
    <w:abstractNumId w:val="42"/>
  </w:num>
  <w:num w:numId="7">
    <w:abstractNumId w:val="17"/>
  </w:num>
  <w:num w:numId="8">
    <w:abstractNumId w:val="24"/>
  </w:num>
  <w:num w:numId="9">
    <w:abstractNumId w:val="23"/>
  </w:num>
  <w:num w:numId="10">
    <w:abstractNumId w:val="32"/>
  </w:num>
  <w:num w:numId="11">
    <w:abstractNumId w:val="11"/>
  </w:num>
  <w:num w:numId="12">
    <w:abstractNumId w:val="18"/>
  </w:num>
  <w:num w:numId="13">
    <w:abstractNumId w:val="28"/>
  </w:num>
  <w:num w:numId="14">
    <w:abstractNumId w:val="12"/>
  </w:num>
  <w:num w:numId="15">
    <w:abstractNumId w:val="13"/>
  </w:num>
  <w:num w:numId="16">
    <w:abstractNumId w:val="25"/>
  </w:num>
  <w:num w:numId="17">
    <w:abstractNumId w:val="33"/>
  </w:num>
  <w:num w:numId="18">
    <w:abstractNumId w:val="41"/>
  </w:num>
  <w:num w:numId="19">
    <w:abstractNumId w:val="38"/>
  </w:num>
  <w:num w:numId="20">
    <w:abstractNumId w:val="37"/>
  </w:num>
  <w:num w:numId="21">
    <w:abstractNumId w:val="43"/>
  </w:num>
  <w:num w:numId="22">
    <w:abstractNumId w:val="31"/>
  </w:num>
  <w:num w:numId="23">
    <w:abstractNumId w:val="30"/>
  </w:num>
  <w:num w:numId="24">
    <w:abstractNumId w:val="16"/>
  </w:num>
  <w:num w:numId="25">
    <w:abstractNumId w:val="29"/>
  </w:num>
  <w:num w:numId="26">
    <w:abstractNumId w:val="19"/>
  </w:num>
  <w:num w:numId="27">
    <w:abstractNumId w:val="27"/>
  </w:num>
  <w:num w:numId="28">
    <w:abstractNumId w:val="40"/>
  </w:num>
  <w:num w:numId="29">
    <w:abstractNumId w:val="15"/>
  </w:num>
  <w:num w:numId="30">
    <w:abstractNumId w:val="20"/>
  </w:num>
  <w:num w:numId="31">
    <w:abstractNumId w:val="34"/>
  </w:num>
  <w:num w:numId="32">
    <w:abstractNumId w:val="26"/>
  </w:num>
  <w:num w:numId="33">
    <w:abstractNumId w:val="22"/>
  </w:num>
  <w:num w:numId="34">
    <w:abstractNumId w:val="3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5A6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1F14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E6984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16F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48C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5E06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3D14"/>
    <w:rsid w:val="002B4D37"/>
    <w:rsid w:val="002B5505"/>
    <w:rsid w:val="002B590D"/>
    <w:rsid w:val="002B5B9F"/>
    <w:rsid w:val="002B5E25"/>
    <w:rsid w:val="002B5F39"/>
    <w:rsid w:val="002B6693"/>
    <w:rsid w:val="002B6D61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02E1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3F06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363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4F2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C7A35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3EEE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67D6F"/>
    <w:rsid w:val="00570CC8"/>
    <w:rsid w:val="0057111E"/>
    <w:rsid w:val="00571E79"/>
    <w:rsid w:val="00572249"/>
    <w:rsid w:val="00572462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2E88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3AC8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3BD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3B06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187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D72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0B3D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20E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B79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6F0B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5716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43D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34D9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87EE0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02E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3B39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2767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73F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6F8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0CCF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2F14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9B3935"/>
  <w15:chartTrackingRefBased/>
  <w15:docId w15:val="{6A41736D-84FB-4209-A132-8F1A1F1E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2B6D61"/>
    <w:pPr>
      <w:keepNext/>
      <w:widowControl w:val="0"/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2B6D61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43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2238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Mario Lopez</cp:lastModifiedBy>
  <cp:revision>32</cp:revision>
  <cp:lastPrinted>2011-07-14T14:23:00Z</cp:lastPrinted>
  <dcterms:created xsi:type="dcterms:W3CDTF">2022-02-26T02:57:00Z</dcterms:created>
  <dcterms:modified xsi:type="dcterms:W3CDTF">2022-02-26T03:28:00Z</dcterms:modified>
</cp:coreProperties>
</file>